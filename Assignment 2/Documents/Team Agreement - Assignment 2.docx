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7279" w14:textId="77777777" w:rsidR="00B60E28" w:rsidRPr="006B7E4E" w:rsidRDefault="00B60E28">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60E28" w:rsidRDefault="005465D6" w:rsidP="005465D6">
      <w:pPr>
        <w:jc w:val="center"/>
        <w:rPr>
          <w:rFonts w:ascii="Verdana" w:hAnsi="Verdana" w:cs="Tahoma"/>
          <w:b/>
          <w:sz w:val="24"/>
          <w:szCs w:val="20"/>
        </w:rPr>
      </w:pPr>
      <w:r w:rsidRPr="00B60E28">
        <w:rPr>
          <w:rFonts w:ascii="Verdana" w:hAnsi="Verdana" w:cs="Tahoma"/>
          <w:b/>
          <w:sz w:val="24"/>
          <w:szCs w:val="20"/>
        </w:rPr>
        <w:t>Prepared by:</w:t>
      </w:r>
    </w:p>
    <w:p w14:paraId="5ED5FC5D" w14:textId="77777777" w:rsidR="00275E9D" w:rsidRPr="00B60E28" w:rsidRDefault="00275E9D">
      <w:pPr>
        <w:jc w:val="center"/>
        <w:rPr>
          <w:rFonts w:ascii="Verdana" w:hAnsi="Verdana" w:cs="Tahoma"/>
          <w:b/>
          <w:sz w:val="24"/>
          <w:szCs w:val="20"/>
        </w:rPr>
      </w:pPr>
    </w:p>
    <w:p w14:paraId="523F7518" w14:textId="6542FBB0" w:rsidR="00785BF9" w:rsidRPr="00B60E28" w:rsidRDefault="00EF385B" w:rsidP="00EF385B">
      <w:pPr>
        <w:jc w:val="center"/>
        <w:rPr>
          <w:rFonts w:ascii="Verdana" w:hAnsi="Verdana" w:cs="Tahoma"/>
          <w:b/>
          <w:sz w:val="24"/>
          <w:szCs w:val="20"/>
        </w:rPr>
      </w:pPr>
      <w:r w:rsidRPr="00B60E28">
        <w:rPr>
          <w:rFonts w:ascii="Verdana" w:hAnsi="Verdana" w:cs="Tahoma"/>
          <w:b/>
          <w:sz w:val="24"/>
          <w:szCs w:val="20"/>
        </w:rPr>
        <w:t>Team Number:</w:t>
      </w:r>
      <w:r w:rsidR="0076687E" w:rsidRPr="00B60E28">
        <w:rPr>
          <w:rFonts w:ascii="Verdana" w:hAnsi="Verdana" w:cs="Tahoma"/>
          <w:b/>
          <w:sz w:val="24"/>
          <w:szCs w:val="20"/>
        </w:rPr>
        <w:t xml:space="preserve"> 13</w:t>
      </w:r>
    </w:p>
    <w:p w14:paraId="677BF67A" w14:textId="77777777" w:rsidR="00EF385B" w:rsidRPr="00B60E28" w:rsidRDefault="00EF385B" w:rsidP="00EF385B">
      <w:pPr>
        <w:jc w:val="center"/>
        <w:rPr>
          <w:rFonts w:ascii="Verdana" w:hAnsi="Verdana" w:cs="Tahoma"/>
          <w:b/>
          <w:sz w:val="24"/>
          <w:szCs w:val="20"/>
        </w:rPr>
      </w:pPr>
    </w:p>
    <w:p w14:paraId="19ABA194" w14:textId="77777777" w:rsidR="00EF385B" w:rsidRPr="00B60E28" w:rsidRDefault="00EF385B" w:rsidP="00EF385B">
      <w:pPr>
        <w:jc w:val="center"/>
        <w:rPr>
          <w:rFonts w:ascii="Verdana" w:hAnsi="Verdana" w:cs="Tahoma"/>
          <w:b/>
          <w:sz w:val="24"/>
          <w:szCs w:val="20"/>
        </w:rPr>
      </w:pPr>
    </w:p>
    <w:p w14:paraId="68627CE3" w14:textId="078B0043" w:rsidR="00EF385B" w:rsidRPr="00B60E28" w:rsidRDefault="0076687E" w:rsidP="00EF385B">
      <w:pPr>
        <w:jc w:val="center"/>
        <w:rPr>
          <w:rFonts w:ascii="Verdana" w:hAnsi="Verdana" w:cs="Tahoma"/>
          <w:b/>
          <w:sz w:val="24"/>
          <w:szCs w:val="20"/>
        </w:rPr>
      </w:pPr>
      <w:r w:rsidRPr="00B60E28">
        <w:rPr>
          <w:rFonts w:ascii="Verdana" w:hAnsi="Verdana" w:cs="Tahoma"/>
          <w:b/>
          <w:sz w:val="24"/>
          <w:szCs w:val="20"/>
        </w:rPr>
        <w:t xml:space="preserve">John Marquess, </w:t>
      </w:r>
      <w:r w:rsidR="00B60E28" w:rsidRPr="00B60E28">
        <w:rPr>
          <w:rFonts w:ascii="Verdana" w:hAnsi="Verdana" w:cs="Tahoma"/>
          <w:b/>
          <w:sz w:val="24"/>
          <w:szCs w:val="20"/>
        </w:rPr>
        <w:t>N</w:t>
      </w:r>
      <w:r w:rsidRPr="00B60E28">
        <w:rPr>
          <w:rFonts w:ascii="Verdana" w:hAnsi="Verdana" w:cs="Tahoma"/>
          <w:b/>
          <w:sz w:val="24"/>
          <w:szCs w:val="20"/>
        </w:rPr>
        <w:t>10104313</w:t>
      </w:r>
    </w:p>
    <w:p w14:paraId="6F07DA5F" w14:textId="3D152170" w:rsidR="003838E5" w:rsidRPr="00B60E28" w:rsidRDefault="00AD72D6" w:rsidP="00EF385B">
      <w:pPr>
        <w:jc w:val="center"/>
        <w:rPr>
          <w:rFonts w:ascii="Verdana" w:hAnsi="Verdana" w:cs="Tahoma"/>
          <w:b/>
          <w:sz w:val="24"/>
          <w:szCs w:val="20"/>
        </w:rPr>
      </w:pPr>
      <w:r w:rsidRPr="00B60E28">
        <w:rPr>
          <w:rFonts w:ascii="Verdana" w:hAnsi="Verdana" w:cs="Tahoma"/>
          <w:b/>
          <w:sz w:val="24"/>
          <w:szCs w:val="20"/>
        </w:rPr>
        <w:t>Seyed Vahid Alavi Nezhad,</w:t>
      </w:r>
      <w:r w:rsidR="00EF385B" w:rsidRPr="00B60E28">
        <w:rPr>
          <w:rFonts w:ascii="Verdana" w:hAnsi="Verdana" w:cs="Tahoma"/>
          <w:b/>
          <w:sz w:val="24"/>
          <w:szCs w:val="20"/>
        </w:rPr>
        <w:t xml:space="preserve"> </w:t>
      </w:r>
      <w:r w:rsidR="003838E5" w:rsidRPr="00B60E28">
        <w:rPr>
          <w:rFonts w:ascii="Verdana" w:hAnsi="Verdana" w:cs="Tahoma"/>
          <w:b/>
          <w:sz w:val="24"/>
          <w:szCs w:val="20"/>
        </w:rPr>
        <w:t>N12048526</w:t>
      </w:r>
    </w:p>
    <w:p w14:paraId="1F657ED6" w14:textId="0CFB2E5C" w:rsidR="00EF385B" w:rsidRPr="00B60E28" w:rsidRDefault="00AD72D6" w:rsidP="00EF385B">
      <w:pPr>
        <w:jc w:val="center"/>
        <w:rPr>
          <w:rFonts w:ascii="Verdana" w:hAnsi="Verdana" w:cs="Tahoma"/>
          <w:b/>
          <w:sz w:val="24"/>
          <w:szCs w:val="20"/>
        </w:rPr>
      </w:pPr>
      <w:r w:rsidRPr="00B60E28">
        <w:rPr>
          <w:rFonts w:ascii="Verdana" w:hAnsi="Verdana" w:cs="Tahoma"/>
          <w:b/>
          <w:sz w:val="24"/>
          <w:szCs w:val="20"/>
        </w:rPr>
        <w:t>Scott Bilau</w:t>
      </w:r>
      <w:r w:rsidR="00E06529" w:rsidRPr="00B60E28">
        <w:rPr>
          <w:rFonts w:ascii="Verdana" w:hAnsi="Verdana" w:cs="Tahoma"/>
          <w:b/>
          <w:sz w:val="24"/>
          <w:szCs w:val="20"/>
        </w:rPr>
        <w:t xml:space="preserve">, </w:t>
      </w:r>
      <w:r w:rsidR="00E85AFA" w:rsidRPr="00B60E28">
        <w:rPr>
          <w:rFonts w:ascii="Verdana" w:hAnsi="Verdana" w:cs="Tahoma"/>
          <w:b/>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65CCC4CD" w:rsidR="00784C2E" w:rsidRPr="00B60E28" w:rsidRDefault="0076687E" w:rsidP="00784C2E">
      <w:pPr>
        <w:jc w:val="center"/>
        <w:rPr>
          <w:rFonts w:ascii="Verdana" w:hAnsi="Verdana" w:cs="Tahoma"/>
          <w:b/>
          <w:iCs/>
          <w:sz w:val="20"/>
          <w:szCs w:val="20"/>
        </w:rPr>
      </w:pPr>
      <w:r w:rsidRPr="00B60E28">
        <w:rPr>
          <w:rFonts w:ascii="Verdana" w:hAnsi="Verdana" w:cs="Tahoma"/>
          <w:b/>
          <w:iCs/>
          <w:sz w:val="20"/>
          <w:szCs w:val="20"/>
        </w:rPr>
        <w:t xml:space="preserve">30 </w:t>
      </w:r>
      <w:r w:rsidR="00794612">
        <w:rPr>
          <w:rFonts w:ascii="Verdana" w:hAnsi="Verdana" w:cs="Tahoma"/>
          <w:b/>
          <w:iCs/>
          <w:sz w:val="20"/>
          <w:szCs w:val="20"/>
        </w:rPr>
        <w:t>September</w:t>
      </w:r>
      <w:r w:rsidRPr="00B60E28">
        <w:rPr>
          <w:rFonts w:ascii="Verdana" w:hAnsi="Verdana" w:cs="Tahoma"/>
          <w:b/>
          <w:iCs/>
          <w:sz w:val="20"/>
          <w:szCs w:val="20"/>
        </w:rPr>
        <w:t xml:space="preserve">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B60E28">
          <w:footerReference w:type="default" r:id="rId7"/>
          <w:footnotePr>
            <w:pos w:val="beneathText"/>
          </w:footnotePr>
          <w:pgSz w:w="11905" w:h="16837"/>
          <w:pgMar w:top="1134" w:right="1134" w:bottom="1134" w:left="1134"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3A8A55B2"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 xml:space="preserve">Assignment </w:t>
            </w:r>
            <w:r w:rsidR="00E52EE0">
              <w:rPr>
                <w:rFonts w:ascii="Verdana" w:hAnsi="Verdana" w:cs="Tahoma"/>
                <w:b/>
                <w:i/>
                <w:sz w:val="20"/>
                <w:szCs w:val="20"/>
              </w:rPr>
              <w:t>2</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A34265"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A34265"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2D9FC263" w:rsidR="00DB46D0" w:rsidRPr="002B3858" w:rsidRDefault="00402067"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16E635BB" wp14:editId="441891E4">
                  <wp:extent cx="1377043" cy="573936"/>
                  <wp:effectExtent l="0" t="0" r="0" b="0"/>
                  <wp:docPr id="22877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98" cy="579877"/>
                          </a:xfrm>
                          <a:prstGeom prst="rect">
                            <a:avLst/>
                          </a:prstGeom>
                          <a:noFill/>
                          <a:ln>
                            <a:noFill/>
                          </a:ln>
                        </pic:spPr>
                      </pic:pic>
                    </a:graphicData>
                  </a:graphic>
                </wp:inline>
              </w:drawing>
            </w:r>
          </w:p>
        </w:tc>
        <w:tc>
          <w:tcPr>
            <w:tcW w:w="2403" w:type="dxa"/>
          </w:tcPr>
          <w:p w14:paraId="5D712E4B" w14:textId="17B4027D" w:rsidR="00DB46D0" w:rsidRPr="002B3858" w:rsidRDefault="00794612" w:rsidP="007B218A">
            <w:pPr>
              <w:spacing w:before="120" w:after="120"/>
              <w:jc w:val="center"/>
              <w:rPr>
                <w:rFonts w:ascii="Verdana" w:hAnsi="Verdana" w:cs="Tahoma"/>
                <w:bCs/>
                <w:iCs/>
                <w:sz w:val="20"/>
                <w:szCs w:val="20"/>
              </w:rPr>
            </w:pPr>
            <w:r>
              <w:rPr>
                <w:rFonts w:ascii="Verdana" w:hAnsi="Verdana" w:cs="Tahoma"/>
                <w:bCs/>
                <w:iCs/>
                <w:sz w:val="20"/>
                <w:szCs w:val="20"/>
              </w:rPr>
              <w:t>30</w:t>
            </w:r>
            <w:r w:rsidR="002975E4">
              <w:rPr>
                <w:rFonts w:ascii="Verdana" w:hAnsi="Verdana" w:cs="Tahoma"/>
                <w:bCs/>
                <w:iCs/>
                <w:sz w:val="20"/>
                <w:szCs w:val="20"/>
              </w:rPr>
              <w:t>/</w:t>
            </w:r>
            <w:r>
              <w:rPr>
                <w:rFonts w:ascii="Verdana" w:hAnsi="Verdana" w:cs="Tahoma"/>
                <w:bCs/>
                <w:iCs/>
                <w:sz w:val="20"/>
                <w:szCs w:val="20"/>
              </w:rPr>
              <w:t>9</w:t>
            </w:r>
            <w:r w:rsidR="002975E4">
              <w:rPr>
                <w:rFonts w:ascii="Verdana" w:hAnsi="Verdana" w:cs="Tahoma"/>
                <w:bCs/>
                <w:iCs/>
                <w:sz w:val="20"/>
                <w:szCs w:val="20"/>
              </w:rPr>
              <w:t>/2024</w:t>
            </w:r>
          </w:p>
        </w:tc>
      </w:tr>
      <w:tr w:rsidR="00A34265"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5B450E5B" w:rsidR="00DB46D0" w:rsidRPr="002B3858" w:rsidRDefault="00402067"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03449573" wp14:editId="526D3F0C">
                  <wp:extent cx="675586" cy="1458428"/>
                  <wp:effectExtent l="8573" t="0" r="317" b="318"/>
                  <wp:docPr id="63310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86795" cy="1482625"/>
                          </a:xfrm>
                          <a:prstGeom prst="rect">
                            <a:avLst/>
                          </a:prstGeom>
                          <a:noFill/>
                          <a:ln>
                            <a:noFill/>
                          </a:ln>
                        </pic:spPr>
                      </pic:pic>
                    </a:graphicData>
                  </a:graphic>
                </wp:inline>
              </w:drawing>
            </w:r>
          </w:p>
        </w:tc>
        <w:tc>
          <w:tcPr>
            <w:tcW w:w="2403" w:type="dxa"/>
          </w:tcPr>
          <w:p w14:paraId="05DE385F" w14:textId="0151299F" w:rsidR="00DB46D0" w:rsidRPr="002B3858" w:rsidRDefault="00794612" w:rsidP="007B218A">
            <w:pPr>
              <w:spacing w:before="120" w:after="120"/>
              <w:jc w:val="center"/>
              <w:rPr>
                <w:rFonts w:ascii="Verdana" w:hAnsi="Verdana" w:cs="Tahoma"/>
                <w:bCs/>
                <w:iCs/>
                <w:sz w:val="20"/>
                <w:szCs w:val="20"/>
              </w:rPr>
            </w:pPr>
            <w:r>
              <w:rPr>
                <w:rFonts w:ascii="Verdana" w:hAnsi="Verdana" w:cs="Tahoma"/>
                <w:bCs/>
                <w:iCs/>
                <w:sz w:val="20"/>
                <w:szCs w:val="20"/>
              </w:rPr>
              <w:t>30</w:t>
            </w:r>
            <w:r w:rsidR="002975E4">
              <w:rPr>
                <w:rFonts w:ascii="Verdana" w:hAnsi="Verdana" w:cs="Tahoma"/>
                <w:bCs/>
                <w:iCs/>
                <w:sz w:val="20"/>
                <w:szCs w:val="20"/>
              </w:rPr>
              <w:t>/</w:t>
            </w:r>
            <w:r>
              <w:rPr>
                <w:rFonts w:ascii="Verdana" w:hAnsi="Verdana" w:cs="Tahoma"/>
                <w:bCs/>
                <w:iCs/>
                <w:sz w:val="20"/>
                <w:szCs w:val="20"/>
              </w:rPr>
              <w:t>9</w:t>
            </w:r>
            <w:r w:rsidR="002975E4">
              <w:rPr>
                <w:rFonts w:ascii="Verdana" w:hAnsi="Verdana" w:cs="Tahoma"/>
                <w:bCs/>
                <w:iCs/>
                <w:sz w:val="20"/>
                <w:szCs w:val="20"/>
              </w:rPr>
              <w:t>/2024</w:t>
            </w:r>
          </w:p>
        </w:tc>
      </w:tr>
      <w:tr w:rsidR="00A34265" w:rsidRPr="00B47D86" w14:paraId="198CA9FD" w14:textId="77777777">
        <w:trPr>
          <w:trHeight w:val="299"/>
        </w:trPr>
        <w:tc>
          <w:tcPr>
            <w:tcW w:w="3510" w:type="dxa"/>
          </w:tcPr>
          <w:p w14:paraId="64CEF786" w14:textId="0BBE70FD" w:rsidR="00DB46D0" w:rsidRPr="002B3858" w:rsidRDefault="000441B9" w:rsidP="00D34773">
            <w:pPr>
              <w:widowControl/>
              <w:numPr>
                <w:ilvl w:val="0"/>
                <w:numId w:val="3"/>
              </w:numPr>
              <w:suppressAutoHyphens w:val="0"/>
              <w:spacing w:before="120" w:after="120"/>
              <w:rPr>
                <w:rFonts w:ascii="Verdana" w:hAnsi="Verdana" w:cs="Tahoma"/>
                <w:bCs/>
                <w:iCs/>
                <w:sz w:val="20"/>
                <w:szCs w:val="20"/>
              </w:rPr>
            </w:pPr>
            <w:r w:rsidRPr="000441B9">
              <w:rPr>
                <w:rFonts w:ascii="Verdana" w:hAnsi="Verdana" w:cs="Tahoma"/>
                <w:bCs/>
                <w:iCs/>
                <w:sz w:val="20"/>
                <w:szCs w:val="20"/>
              </w:rPr>
              <w:t>N11916095</w:t>
            </w:r>
            <w:r>
              <w:rPr>
                <w:rFonts w:ascii="Verdana" w:hAnsi="Verdana" w:cs="Tahoma"/>
                <w:bCs/>
                <w:iCs/>
                <w:sz w:val="20"/>
                <w:szCs w:val="20"/>
              </w:rPr>
              <w:t xml:space="preserve">, </w:t>
            </w:r>
            <w:r w:rsidRPr="000441B9">
              <w:rPr>
                <w:rFonts w:ascii="Verdana" w:hAnsi="Verdana" w:cs="Tahoma"/>
                <w:bCs/>
                <w:iCs/>
                <w:sz w:val="20"/>
                <w:szCs w:val="20"/>
              </w:rPr>
              <w:t>Scott Bilau</w:t>
            </w:r>
          </w:p>
        </w:tc>
        <w:tc>
          <w:tcPr>
            <w:tcW w:w="3828" w:type="dxa"/>
          </w:tcPr>
          <w:p w14:paraId="72FAABD7" w14:textId="2BB94989" w:rsidR="00DB46D0" w:rsidRPr="002B3858" w:rsidRDefault="00A34265" w:rsidP="007B218A">
            <w:pPr>
              <w:spacing w:before="120" w:after="120"/>
              <w:jc w:val="center"/>
              <w:rPr>
                <w:rFonts w:ascii="Verdana" w:hAnsi="Verdana" w:cs="Tahoma"/>
                <w:bCs/>
                <w:iCs/>
                <w:sz w:val="20"/>
                <w:szCs w:val="20"/>
              </w:rPr>
            </w:pPr>
            <w:r>
              <w:rPr>
                <w:rFonts w:ascii="Verdana" w:hAnsi="Verdana" w:cs="Tahoma"/>
                <w:bCs/>
                <w:iCs/>
                <w:noProof/>
                <w:sz w:val="20"/>
                <w:szCs w:val="20"/>
              </w:rPr>
              <w:drawing>
                <wp:inline distT="0" distB="0" distL="0" distR="0" wp14:anchorId="7E46E21C" wp14:editId="15A3F812">
                  <wp:extent cx="1257300" cy="538078"/>
                  <wp:effectExtent l="0" t="0" r="0" b="0"/>
                  <wp:docPr id="1256955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906" cy="544757"/>
                          </a:xfrm>
                          <a:prstGeom prst="rect">
                            <a:avLst/>
                          </a:prstGeom>
                          <a:noFill/>
                          <a:ln>
                            <a:noFill/>
                          </a:ln>
                        </pic:spPr>
                      </pic:pic>
                    </a:graphicData>
                  </a:graphic>
                </wp:inline>
              </w:drawing>
            </w:r>
          </w:p>
        </w:tc>
        <w:tc>
          <w:tcPr>
            <w:tcW w:w="2403" w:type="dxa"/>
          </w:tcPr>
          <w:p w14:paraId="159F40FB" w14:textId="0C1AC072" w:rsidR="00DB46D0" w:rsidRPr="002B3858" w:rsidRDefault="00794612" w:rsidP="007B218A">
            <w:pPr>
              <w:spacing w:before="120" w:after="120"/>
              <w:jc w:val="center"/>
              <w:rPr>
                <w:rFonts w:ascii="Verdana" w:hAnsi="Verdana" w:cs="Tahoma"/>
                <w:bCs/>
                <w:iCs/>
                <w:sz w:val="20"/>
                <w:szCs w:val="20"/>
              </w:rPr>
            </w:pPr>
            <w:r>
              <w:rPr>
                <w:rFonts w:ascii="Verdana" w:hAnsi="Verdana" w:cs="Tahoma"/>
                <w:bCs/>
                <w:iCs/>
                <w:sz w:val="20"/>
                <w:szCs w:val="20"/>
              </w:rPr>
              <w:t>30</w:t>
            </w:r>
            <w:r w:rsidR="002975E4">
              <w:rPr>
                <w:rFonts w:ascii="Verdana" w:hAnsi="Verdana" w:cs="Tahoma"/>
                <w:bCs/>
                <w:iCs/>
                <w:sz w:val="20"/>
                <w:szCs w:val="20"/>
              </w:rPr>
              <w:t>/</w:t>
            </w:r>
            <w:r>
              <w:rPr>
                <w:rFonts w:ascii="Verdana" w:hAnsi="Verdana" w:cs="Tahoma"/>
                <w:bCs/>
                <w:iCs/>
                <w:sz w:val="20"/>
                <w:szCs w:val="20"/>
              </w:rPr>
              <w:t>9</w:t>
            </w:r>
            <w:r w:rsidR="002975E4">
              <w:rPr>
                <w:rFonts w:ascii="Verdana" w:hAnsi="Verdana" w:cs="Tahoma"/>
                <w:bCs/>
                <w:iCs/>
                <w:sz w:val="20"/>
                <w:szCs w:val="20"/>
              </w:rPr>
              <w:t>/2024</w:t>
            </w:r>
          </w:p>
        </w:tc>
      </w:tr>
    </w:tbl>
    <w:p w14:paraId="4462095B" w14:textId="77777777" w:rsidR="007676E3" w:rsidRPr="009A1369" w:rsidRDefault="007676E3" w:rsidP="009A1369">
      <w:pPr>
        <w:rPr>
          <w:rStyle w:val="Emphasis"/>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631"/>
        <w:gridCol w:w="2209"/>
        <w:gridCol w:w="4597"/>
      </w:tblGrid>
      <w:tr w:rsidR="00374CBE" w:rsidRPr="00B47D86" w14:paraId="5E29C347" w14:textId="77777777" w:rsidTr="00856542">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631"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209"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rsidTr="00856542">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631"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rsidTr="00856542">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631"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rsidTr="00856542">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631"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rsidTr="00856542">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631"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rsidTr="00856542">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631"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rsidTr="00856542">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631"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rsidTr="00856542">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631"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209"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rsidTr="00856542">
        <w:tc>
          <w:tcPr>
            <w:tcW w:w="1200" w:type="dxa"/>
            <w:tcMar>
              <w:top w:w="28" w:type="dxa"/>
              <w:left w:w="28" w:type="dxa"/>
              <w:bottom w:w="28" w:type="dxa"/>
              <w:right w:w="28" w:type="dxa"/>
            </w:tcMar>
          </w:tcPr>
          <w:p w14:paraId="23769561" w14:textId="051E333A"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0.8</w:t>
            </w:r>
          </w:p>
        </w:tc>
        <w:tc>
          <w:tcPr>
            <w:tcW w:w="1631" w:type="dxa"/>
            <w:tcMar>
              <w:top w:w="28" w:type="dxa"/>
              <w:left w:w="28" w:type="dxa"/>
              <w:bottom w:w="28" w:type="dxa"/>
              <w:right w:w="28" w:type="dxa"/>
            </w:tcMar>
          </w:tcPr>
          <w:p w14:paraId="174D6A9B" w14:textId="2A3B7D23" w:rsidR="00374CBE" w:rsidRPr="000441B9" w:rsidRDefault="00856542" w:rsidP="00D77371">
            <w:pPr>
              <w:pStyle w:val="TableContents"/>
              <w:spacing w:after="0"/>
              <w:jc w:val="center"/>
              <w:rPr>
                <w:rFonts w:ascii="Verdana" w:hAnsi="Verdana" w:cs="Tahoma"/>
                <w:iCs/>
                <w:sz w:val="20"/>
                <w:szCs w:val="20"/>
              </w:rPr>
            </w:pPr>
            <w:r>
              <w:rPr>
                <w:rFonts w:ascii="Verdana" w:hAnsi="Verdana" w:cs="Tahoma"/>
                <w:iCs/>
                <w:sz w:val="20"/>
                <w:szCs w:val="20"/>
              </w:rPr>
              <w:t xml:space="preserve"> 12</w:t>
            </w:r>
            <w:r w:rsidR="000441B9" w:rsidRPr="000441B9">
              <w:rPr>
                <w:rFonts w:ascii="Verdana" w:hAnsi="Verdana" w:cs="Tahoma"/>
                <w:iCs/>
                <w:sz w:val="20"/>
                <w:szCs w:val="20"/>
              </w:rPr>
              <w:t>-</w:t>
            </w:r>
            <w:r>
              <w:rPr>
                <w:rFonts w:ascii="Verdana" w:hAnsi="Verdana" w:cs="Tahoma"/>
                <w:iCs/>
                <w:sz w:val="20"/>
                <w:szCs w:val="20"/>
              </w:rPr>
              <w:t>Sept</w:t>
            </w:r>
            <w:r w:rsidR="000441B9" w:rsidRPr="000441B9">
              <w:rPr>
                <w:rFonts w:ascii="Verdana" w:hAnsi="Verdana" w:cs="Tahoma"/>
                <w:iCs/>
                <w:sz w:val="20"/>
                <w:szCs w:val="20"/>
              </w:rPr>
              <w:t>-2024</w:t>
            </w:r>
          </w:p>
        </w:tc>
        <w:tc>
          <w:tcPr>
            <w:tcW w:w="2209" w:type="dxa"/>
            <w:tcMar>
              <w:top w:w="28" w:type="dxa"/>
              <w:left w:w="28" w:type="dxa"/>
              <w:bottom w:w="28" w:type="dxa"/>
              <w:right w:w="28" w:type="dxa"/>
            </w:tcMar>
          </w:tcPr>
          <w:p w14:paraId="0FFF70E9" w14:textId="3C23F4F0"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559B61C0" w14:textId="57C8D05A" w:rsidR="00374CBE" w:rsidRPr="000441B9" w:rsidRDefault="000441B9" w:rsidP="00EF385B">
            <w:pPr>
              <w:pStyle w:val="TableContents"/>
              <w:spacing w:after="0"/>
              <w:rPr>
                <w:rFonts w:ascii="Verdana" w:hAnsi="Verdana" w:cs="Tahoma"/>
                <w:iCs/>
                <w:sz w:val="20"/>
                <w:szCs w:val="20"/>
              </w:rPr>
            </w:pPr>
            <w:r w:rsidRPr="000441B9">
              <w:rPr>
                <w:rFonts w:ascii="Verdana" w:hAnsi="Verdana" w:cs="Tahoma"/>
                <w:iCs/>
                <w:sz w:val="20"/>
                <w:szCs w:val="20"/>
              </w:rPr>
              <w:t>Draft version for team agreement</w:t>
            </w:r>
          </w:p>
        </w:tc>
      </w:tr>
      <w:tr w:rsidR="00374CBE" w:rsidRPr="00B47D86" w14:paraId="555B5585" w14:textId="77777777" w:rsidTr="00856542">
        <w:tc>
          <w:tcPr>
            <w:tcW w:w="1200" w:type="dxa"/>
            <w:tcMar>
              <w:top w:w="28" w:type="dxa"/>
              <w:left w:w="28" w:type="dxa"/>
              <w:bottom w:w="28" w:type="dxa"/>
              <w:right w:w="28" w:type="dxa"/>
            </w:tcMar>
          </w:tcPr>
          <w:p w14:paraId="75A32591" w14:textId="77777777" w:rsidR="00374CBE" w:rsidRPr="000441B9" w:rsidRDefault="00374CBE" w:rsidP="00D77371">
            <w:pPr>
              <w:pStyle w:val="TableContents"/>
              <w:spacing w:after="0"/>
              <w:jc w:val="center"/>
              <w:rPr>
                <w:rFonts w:ascii="Verdana" w:hAnsi="Verdana" w:cs="Tahoma"/>
                <w:iCs/>
                <w:sz w:val="20"/>
                <w:szCs w:val="20"/>
              </w:rPr>
            </w:pPr>
            <w:r w:rsidRPr="000441B9">
              <w:rPr>
                <w:rFonts w:ascii="Verdana" w:hAnsi="Verdana" w:cs="Tahoma"/>
                <w:iCs/>
                <w:sz w:val="20"/>
                <w:szCs w:val="20"/>
              </w:rPr>
              <w:t>1.0</w:t>
            </w:r>
          </w:p>
        </w:tc>
        <w:tc>
          <w:tcPr>
            <w:tcW w:w="1631" w:type="dxa"/>
            <w:tcMar>
              <w:top w:w="28" w:type="dxa"/>
              <w:left w:w="28" w:type="dxa"/>
              <w:bottom w:w="28" w:type="dxa"/>
              <w:right w:w="28" w:type="dxa"/>
            </w:tcMar>
          </w:tcPr>
          <w:p w14:paraId="0EE50F55" w14:textId="220C0FBA" w:rsidR="00374CBE" w:rsidRPr="000441B9" w:rsidRDefault="00856542" w:rsidP="00D77371">
            <w:pPr>
              <w:pStyle w:val="TableContents"/>
              <w:spacing w:after="0"/>
              <w:jc w:val="center"/>
              <w:rPr>
                <w:rFonts w:ascii="Verdana" w:hAnsi="Verdana" w:cs="Tahoma"/>
                <w:iCs/>
                <w:sz w:val="20"/>
                <w:szCs w:val="20"/>
              </w:rPr>
            </w:pPr>
            <w:r>
              <w:rPr>
                <w:rFonts w:ascii="Verdana" w:hAnsi="Verdana" w:cs="Tahoma"/>
                <w:iCs/>
                <w:sz w:val="20"/>
                <w:szCs w:val="20"/>
              </w:rPr>
              <w:t>30</w:t>
            </w:r>
            <w:r w:rsidR="000441B9" w:rsidRPr="000441B9">
              <w:rPr>
                <w:rFonts w:ascii="Verdana" w:hAnsi="Verdana" w:cs="Tahoma"/>
                <w:iCs/>
                <w:sz w:val="20"/>
                <w:szCs w:val="20"/>
              </w:rPr>
              <w:t>-</w:t>
            </w:r>
            <w:r>
              <w:rPr>
                <w:rFonts w:ascii="Verdana" w:hAnsi="Verdana" w:cs="Tahoma"/>
                <w:iCs/>
                <w:sz w:val="20"/>
                <w:szCs w:val="20"/>
              </w:rPr>
              <w:t>Sept</w:t>
            </w:r>
            <w:r w:rsidR="000441B9" w:rsidRPr="000441B9">
              <w:rPr>
                <w:rFonts w:ascii="Verdana" w:hAnsi="Verdana" w:cs="Tahoma"/>
                <w:iCs/>
                <w:sz w:val="20"/>
                <w:szCs w:val="20"/>
              </w:rPr>
              <w:t>-24</w:t>
            </w:r>
          </w:p>
        </w:tc>
        <w:tc>
          <w:tcPr>
            <w:tcW w:w="2209" w:type="dxa"/>
            <w:tcMar>
              <w:top w:w="28" w:type="dxa"/>
              <w:left w:w="28" w:type="dxa"/>
              <w:bottom w:w="28" w:type="dxa"/>
              <w:right w:w="28" w:type="dxa"/>
            </w:tcMar>
          </w:tcPr>
          <w:p w14:paraId="0489F9D6" w14:textId="5C4D2E86"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3C4244EF"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Version to be submitted</w:t>
            </w:r>
          </w:p>
        </w:tc>
      </w:tr>
      <w:tr w:rsidR="00374CBE" w:rsidRPr="00B47D86" w14:paraId="7D478DCC" w14:textId="77777777" w:rsidTr="00856542">
        <w:tc>
          <w:tcPr>
            <w:tcW w:w="1200" w:type="dxa"/>
            <w:tcMar>
              <w:top w:w="28" w:type="dxa"/>
              <w:left w:w="28" w:type="dxa"/>
              <w:bottom w:w="28" w:type="dxa"/>
              <w:right w:w="28" w:type="dxa"/>
            </w:tcMar>
          </w:tcPr>
          <w:p w14:paraId="2BECC135" w14:textId="77777777" w:rsidR="00374CBE" w:rsidRPr="000441B9" w:rsidRDefault="00374CBE" w:rsidP="00D77371">
            <w:pPr>
              <w:pStyle w:val="TableContents"/>
              <w:spacing w:after="0"/>
              <w:jc w:val="center"/>
              <w:rPr>
                <w:rFonts w:ascii="Verdana" w:hAnsi="Verdana" w:cs="Tahoma"/>
                <w:iCs/>
                <w:sz w:val="20"/>
                <w:szCs w:val="20"/>
              </w:rPr>
            </w:pPr>
          </w:p>
        </w:tc>
        <w:tc>
          <w:tcPr>
            <w:tcW w:w="1631" w:type="dxa"/>
            <w:tcMar>
              <w:top w:w="28" w:type="dxa"/>
              <w:left w:w="28" w:type="dxa"/>
              <w:bottom w:w="28" w:type="dxa"/>
              <w:right w:w="28" w:type="dxa"/>
            </w:tcMar>
          </w:tcPr>
          <w:p w14:paraId="34BCEBB1" w14:textId="77777777" w:rsidR="00374CBE" w:rsidRPr="000441B9" w:rsidRDefault="00374CBE" w:rsidP="00D77371">
            <w:pPr>
              <w:pStyle w:val="TableContents"/>
              <w:spacing w:after="0"/>
              <w:jc w:val="center"/>
              <w:rPr>
                <w:rFonts w:ascii="Verdana" w:hAnsi="Verdana" w:cs="Tahoma"/>
                <w:iCs/>
                <w:sz w:val="20"/>
                <w:szCs w:val="20"/>
              </w:rPr>
            </w:pPr>
          </w:p>
        </w:tc>
        <w:tc>
          <w:tcPr>
            <w:tcW w:w="2209" w:type="dxa"/>
            <w:tcMar>
              <w:top w:w="28" w:type="dxa"/>
              <w:left w:w="28" w:type="dxa"/>
              <w:bottom w:w="28" w:type="dxa"/>
              <w:right w:w="28" w:type="dxa"/>
            </w:tcMar>
          </w:tcPr>
          <w:p w14:paraId="4EAAAC2F" w14:textId="77777777" w:rsidR="00374CBE" w:rsidRPr="000441B9" w:rsidRDefault="00374CBE" w:rsidP="00D77371">
            <w:pPr>
              <w:pStyle w:val="TableContents"/>
              <w:spacing w:after="0"/>
              <w:jc w:val="center"/>
              <w:rPr>
                <w:rFonts w:ascii="Verdana" w:hAnsi="Verdana" w:cs="Tahoma"/>
                <w:iCs/>
                <w:sz w:val="20"/>
                <w:szCs w:val="20"/>
              </w:rPr>
            </w:pPr>
          </w:p>
        </w:tc>
        <w:tc>
          <w:tcPr>
            <w:tcW w:w="4597" w:type="dxa"/>
            <w:tcMar>
              <w:top w:w="28" w:type="dxa"/>
              <w:left w:w="28" w:type="dxa"/>
              <w:bottom w:w="28" w:type="dxa"/>
              <w:right w:w="28" w:type="dxa"/>
            </w:tcMar>
          </w:tcPr>
          <w:p w14:paraId="049C5A79"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856542">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856542">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856542">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856542">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856542">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856542">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856542">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856542">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856542">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856542">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856542">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856542">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856542">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lastRenderedPageBreak/>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1343F4AD"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E54AD0">
        <w:rPr>
          <w:rFonts w:ascii="Verdana" w:hAnsi="Verdana" w:cs="Tahoma"/>
          <w:b/>
          <w:i/>
          <w:sz w:val="20"/>
          <w:szCs w:val="20"/>
        </w:rPr>
        <w:t>Assignment 2 -Data Mining 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675125AE"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r w:rsidR="000441B9" w:rsidRPr="00B47D86">
        <w:rPr>
          <w:rFonts w:ascii="Verdana" w:hAnsi="Verdana" w:cs="Tahoma"/>
          <w:sz w:val="20"/>
          <w:szCs w:val="20"/>
        </w:rPr>
        <w:t>team.</w:t>
      </w:r>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565F6D5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w:t>
            </w:r>
            <w:r w:rsidR="000441B9">
              <w:rPr>
                <w:rFonts w:ascii="Verdana" w:hAnsi="Verdana"/>
                <w:b/>
                <w:bCs/>
                <w:sz w:val="20"/>
                <w:szCs w:val="20"/>
              </w:rPr>
              <w:t>n</w:t>
            </w:r>
            <w:r w:rsidRPr="00B47D86">
              <w:rPr>
                <w:rFonts w:ascii="Verdana" w:hAnsi="Verdana"/>
                <w:b/>
                <w:bCs/>
                <w:sz w:val="20"/>
                <w:szCs w:val="20"/>
              </w:rPr>
              <w:t xml:space="preserve">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8FC23B0" w14:textId="2E4C6F85" w:rsidR="000441B9" w:rsidRPr="00B47D86" w:rsidRDefault="000441B9" w:rsidP="001137AD">
            <w:pPr>
              <w:widowControl/>
              <w:numPr>
                <w:ilvl w:val="1"/>
                <w:numId w:val="8"/>
              </w:numPr>
              <w:suppressAutoHyphens w:val="0"/>
              <w:spacing w:after="160" w:line="278" w:lineRule="auto"/>
              <w:rPr>
                <w:rFonts w:ascii="Verdana" w:hAnsi="Verdana"/>
                <w:sz w:val="20"/>
                <w:szCs w:val="20"/>
              </w:rPr>
            </w:pPr>
            <w:r>
              <w:rPr>
                <w:rFonts w:ascii="Verdana" w:hAnsi="Verdana"/>
                <w:b/>
                <w:bCs/>
                <w:sz w:val="20"/>
                <w:szCs w:val="20"/>
              </w:rPr>
              <w:t xml:space="preserve">Coding collaborations: </w:t>
            </w:r>
            <w:r>
              <w:rPr>
                <w:rFonts w:ascii="Verdana" w:hAnsi="Verdana"/>
                <w:sz w:val="20"/>
                <w:szCs w:val="20"/>
              </w:rPr>
              <w:t>Each team member will create their own reposit branch on a GitHub account and contributions will be peer-reviewed and merged.</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Default="00B47D86" w:rsidP="009A1369">
      <w:pPr>
        <w:rPr>
          <w:rStyle w:val="Strong"/>
        </w:rPr>
      </w:pPr>
      <w:bookmarkStart w:id="5" w:name="_Toc445042196"/>
    </w:p>
    <w:p w14:paraId="6768A680" w14:textId="77777777" w:rsidR="009A1369" w:rsidRPr="009A1369" w:rsidRDefault="009A1369" w:rsidP="009A1369">
      <w:pPr>
        <w:rPr>
          <w:rStyle w:val="Strong"/>
        </w:rPr>
      </w:pPr>
    </w:p>
    <w:p w14:paraId="279FB177" w14:textId="77777777" w:rsidR="00A85C31" w:rsidRPr="00A85C31" w:rsidRDefault="00A85C31" w:rsidP="00A85C31"/>
    <w:p w14:paraId="76163796" w14:textId="055002EE" w:rsidR="006356CE" w:rsidRPr="009A1369" w:rsidRDefault="009661BA" w:rsidP="009A1369">
      <w:pPr>
        <w:pStyle w:val="Heading2"/>
        <w:rPr>
          <w:rFonts w:ascii="Verdana" w:hAnsi="Verdana"/>
        </w:rPr>
      </w:pPr>
      <w:r w:rsidRPr="00B47D86">
        <w:rPr>
          <w:rFonts w:ascii="Verdana" w:hAnsi="Verdana"/>
        </w:rPr>
        <w:lastRenderedPageBreak/>
        <w:t>N</w:t>
      </w:r>
      <w:r w:rsidR="006356CE" w:rsidRPr="009A1369">
        <w:rPr>
          <w:rFonts w:ascii="Verdana" w:hAnsi="Verdana"/>
        </w:rPr>
        <w:t>on-</w:t>
      </w:r>
      <w:r w:rsidRPr="009A1369">
        <w:rPr>
          <w:rFonts w:ascii="Verdana" w:hAnsi="Verdana"/>
          <w:szCs w:val="20"/>
        </w:rPr>
        <w:t>C</w:t>
      </w:r>
      <w:r w:rsidR="006356CE" w:rsidRPr="009A1369">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lastRenderedPageBreak/>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is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r w:rsidR="005A75E7">
        <w:rPr>
          <w:rFonts w:ascii="Verdana" w:hAnsi="Verdana" w:cs="Tahoma"/>
          <w:sz w:val="20"/>
          <w:szCs w:val="20"/>
        </w:rPr>
        <w:t>members</w:t>
      </w:r>
      <w:r w:rsidRPr="006170DD">
        <w:rPr>
          <w:rFonts w:ascii="Verdana" w:hAnsi="Verdana" w:cs="Tahoma"/>
          <w:sz w:val="20"/>
          <w:szCs w:val="20"/>
        </w:rPr>
        <w:t>to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2CA93EDB" w14:textId="77777777" w:rsidR="000441B9" w:rsidRDefault="000441B9" w:rsidP="00D34773">
      <w:pPr>
        <w:spacing w:line="360" w:lineRule="auto"/>
        <w:jc w:val="both"/>
        <w:rPr>
          <w:rFonts w:ascii="Verdana" w:hAnsi="Verdana" w:cs="Tahoma"/>
          <w:bCs/>
          <w:iCs/>
          <w:sz w:val="20"/>
          <w:szCs w:val="20"/>
        </w:rPr>
      </w:pPr>
    </w:p>
    <w:p w14:paraId="794C79D8" w14:textId="4F1CB9F1"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656FDBF7" w:rsidR="00D34773" w:rsidRPr="00B47D86" w:rsidRDefault="000441B9" w:rsidP="00D34773">
            <w:pPr>
              <w:rPr>
                <w:rFonts w:ascii="Verdana" w:hAnsi="Verdana"/>
              </w:rPr>
            </w:pPr>
            <w:r>
              <w:rPr>
                <w:rFonts w:ascii="Verdana" w:hAnsi="Verdana"/>
              </w:rPr>
              <w:t>6</w:t>
            </w:r>
          </w:p>
        </w:tc>
        <w:tc>
          <w:tcPr>
            <w:tcW w:w="1971" w:type="dxa"/>
            <w:shd w:val="clear" w:color="auto" w:fill="auto"/>
          </w:tcPr>
          <w:p w14:paraId="014D4DEC" w14:textId="03FFB2A7" w:rsidR="00D34773" w:rsidRPr="00B47D86" w:rsidRDefault="000441B9" w:rsidP="00D34773">
            <w:pPr>
              <w:rPr>
                <w:rFonts w:ascii="Verdana" w:hAnsi="Verdana"/>
              </w:rPr>
            </w:pPr>
            <w:r>
              <w:rPr>
                <w:rFonts w:ascii="Verdana" w:hAnsi="Verdana"/>
              </w:rPr>
              <w:t>6</w:t>
            </w:r>
          </w:p>
        </w:tc>
        <w:tc>
          <w:tcPr>
            <w:tcW w:w="1971" w:type="dxa"/>
            <w:shd w:val="clear" w:color="auto" w:fill="auto"/>
          </w:tcPr>
          <w:p w14:paraId="0DB305B8" w14:textId="47B56674" w:rsidR="00D34773" w:rsidRPr="00B47D86" w:rsidRDefault="000441B9" w:rsidP="00D34773">
            <w:pPr>
              <w:rPr>
                <w:rFonts w:ascii="Verdana" w:hAnsi="Verdana"/>
              </w:rPr>
            </w:pPr>
            <w:r>
              <w:rPr>
                <w:rFonts w:ascii="Verdana" w:hAnsi="Verdana"/>
              </w:rPr>
              <w:t>6</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440466DE" w:rsidR="00D34773" w:rsidRPr="00B47D86" w:rsidRDefault="000441B9" w:rsidP="00D34773">
            <w:pPr>
              <w:rPr>
                <w:rFonts w:ascii="Verdana" w:hAnsi="Verdana"/>
              </w:rPr>
            </w:pPr>
            <w:r>
              <w:rPr>
                <w:rFonts w:ascii="Verdana" w:hAnsi="Verdana"/>
              </w:rPr>
              <w:t>6</w:t>
            </w:r>
          </w:p>
        </w:tc>
        <w:tc>
          <w:tcPr>
            <w:tcW w:w="1971" w:type="dxa"/>
            <w:shd w:val="clear" w:color="auto" w:fill="auto"/>
          </w:tcPr>
          <w:p w14:paraId="709A79BB" w14:textId="12D1B7B3" w:rsidR="00D34773" w:rsidRPr="00B47D86" w:rsidRDefault="000441B9" w:rsidP="00D34773">
            <w:pPr>
              <w:rPr>
                <w:rFonts w:ascii="Verdana" w:hAnsi="Verdana"/>
              </w:rPr>
            </w:pPr>
            <w:r>
              <w:rPr>
                <w:rFonts w:ascii="Verdana" w:hAnsi="Verdana"/>
              </w:rPr>
              <w:t>6</w:t>
            </w:r>
          </w:p>
        </w:tc>
        <w:tc>
          <w:tcPr>
            <w:tcW w:w="1971" w:type="dxa"/>
            <w:shd w:val="clear" w:color="auto" w:fill="auto"/>
          </w:tcPr>
          <w:p w14:paraId="713D015A" w14:textId="7AE13AFF" w:rsidR="00D34773" w:rsidRPr="00B47D86" w:rsidRDefault="000441B9" w:rsidP="00D34773">
            <w:pPr>
              <w:rPr>
                <w:rFonts w:ascii="Verdana" w:hAnsi="Verdana"/>
              </w:rPr>
            </w:pPr>
            <w:r>
              <w:rPr>
                <w:rFonts w:ascii="Verdana" w:hAnsi="Verdana"/>
              </w:rPr>
              <w:t>6</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1EDEB894" w:rsidR="00D34773" w:rsidRPr="00B47D86" w:rsidRDefault="000441B9" w:rsidP="00D34773">
            <w:pPr>
              <w:rPr>
                <w:rFonts w:ascii="Verdana" w:hAnsi="Verdana"/>
              </w:rPr>
            </w:pPr>
            <w:r>
              <w:rPr>
                <w:rFonts w:ascii="Verdana" w:hAnsi="Verdana"/>
              </w:rPr>
              <w:t>6</w:t>
            </w:r>
          </w:p>
        </w:tc>
        <w:tc>
          <w:tcPr>
            <w:tcW w:w="1971" w:type="dxa"/>
            <w:shd w:val="clear" w:color="auto" w:fill="auto"/>
          </w:tcPr>
          <w:p w14:paraId="19BDD896" w14:textId="1B36BF26" w:rsidR="00D34773" w:rsidRPr="00B47D86" w:rsidRDefault="000441B9" w:rsidP="00D34773">
            <w:pPr>
              <w:rPr>
                <w:rFonts w:ascii="Verdana" w:hAnsi="Verdana"/>
              </w:rPr>
            </w:pPr>
            <w:r>
              <w:rPr>
                <w:rFonts w:ascii="Verdana" w:hAnsi="Verdana"/>
              </w:rPr>
              <w:t>6</w:t>
            </w:r>
          </w:p>
        </w:tc>
        <w:tc>
          <w:tcPr>
            <w:tcW w:w="1971" w:type="dxa"/>
            <w:shd w:val="clear" w:color="auto" w:fill="auto"/>
          </w:tcPr>
          <w:p w14:paraId="232AA8AB" w14:textId="78278847" w:rsidR="00D34773" w:rsidRPr="00B47D86" w:rsidRDefault="000441B9" w:rsidP="00D34773">
            <w:pPr>
              <w:rPr>
                <w:rFonts w:ascii="Verdana" w:hAnsi="Verdana"/>
              </w:rPr>
            </w:pPr>
            <w:r>
              <w:rPr>
                <w:rFonts w:ascii="Verdana" w:hAnsi="Verdana"/>
              </w:rPr>
              <w:t>6</w:t>
            </w:r>
          </w:p>
        </w:tc>
      </w:tr>
    </w:tbl>
    <w:p w14:paraId="1CC7D8A9" w14:textId="77777777" w:rsidR="00D34773" w:rsidRDefault="00D34773" w:rsidP="00D34773">
      <w:pPr>
        <w:rPr>
          <w:rFonts w:ascii="Verdana" w:hAnsi="Verdana"/>
        </w:rPr>
      </w:pPr>
    </w:p>
    <w:p w14:paraId="37C871EB" w14:textId="77777777" w:rsidR="000441B9" w:rsidRPr="000441B9" w:rsidRDefault="000441B9" w:rsidP="000441B9">
      <w:pPr>
        <w:spacing w:line="360" w:lineRule="auto"/>
        <w:jc w:val="both"/>
        <w:rPr>
          <w:rFonts w:ascii="Verdana" w:hAnsi="Verdana" w:cs="Tahoma"/>
          <w:bCs/>
          <w:iCs/>
          <w:sz w:val="20"/>
          <w:szCs w:val="20"/>
        </w:rPr>
      </w:pPr>
      <w:r w:rsidRPr="000441B9">
        <w:rPr>
          <w:rFonts w:ascii="Verdana" w:hAnsi="Verdana" w:cs="Tahoma"/>
          <w:bCs/>
          <w:iCs/>
          <w:sz w:val="20"/>
          <w:szCs w:val="20"/>
        </w:rPr>
        <w:t>All team members will make an equal contribution to the assessment.</w:t>
      </w:r>
    </w:p>
    <w:p w14:paraId="020FEB74" w14:textId="77777777" w:rsidR="000441B9" w:rsidRPr="00B47D86" w:rsidRDefault="000441B9" w:rsidP="00D34773">
      <w:pPr>
        <w:rPr>
          <w:rFonts w:ascii="Verdana" w:hAnsi="Verdana"/>
        </w:rPr>
      </w:pP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lastRenderedPageBreak/>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72F407C1"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w:t>
      </w:r>
      <w:r w:rsidR="000441B9" w:rsidRPr="00B47D86">
        <w:rPr>
          <w:rFonts w:ascii="Verdana" w:hAnsi="Verdana" w:cs="Tahoma"/>
          <w:b/>
          <w:bCs/>
          <w:i/>
          <w:iCs/>
          <w:sz w:val="20"/>
          <w:szCs w:val="20"/>
        </w:rPr>
        <w:t>IFN509_24se2 Data Exploration and Mining</w:t>
      </w:r>
      <w:r w:rsidRPr="00B47D86">
        <w:rPr>
          <w:rFonts w:ascii="Verdana" w:hAnsi="Verdana" w:cs="Tahoma"/>
          <w:b/>
          <w:i/>
          <w:sz w:val="20"/>
          <w:szCs w:val="20"/>
        </w:rPr>
        <w:t xml:space="preserve">.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your team will reach consensus when decision-making;</w:t>
      </w:r>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you will get quiet team members or students who have English as a second language to actively contribute to team discussions;</w:t>
      </w:r>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team members will share knowledge and actively collaborate with other team members to ensure collaboration;</w:t>
      </w:r>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your team will resolve or accept personal or professional differences;</w:t>
      </w:r>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The process or channel will you use to escalate issues that the team cannot resolve;</w:t>
      </w:r>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your team have a team leader role? And if so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Equitable workload for team work.</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Will the team accept freeloaders (people who do no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Ensure that work is done to an acceptable level of quality and meets the project’s requirements;</w:t>
      </w:r>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What process will you follow to deal with poor quality or late work;</w:t>
      </w:r>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quantity or quality of work;</w:t>
      </w:r>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your team meetings will be held, where, what time &amp; for how long;</w:t>
      </w:r>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Who will record the team meetings (eg meeting date, attendees, issues discussed, decisions, actions) and enter the data in TeamWorker when necessary;</w:t>
      </w:r>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the team use an issues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communicate with each other;</w:t>
      </w:r>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team members will communicate between meetings;</w:t>
      </w:r>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How often team members will check their email or voice mail;</w:t>
      </w:r>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The timeframes team members will accept as reasonable to respond to email or voice mail messages;</w:t>
      </w:r>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meeting;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a team member should do if he/she cannot meet his/her assigned tasks and deadlines;</w:t>
      </w:r>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updates;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Will a project library be established to contain electronic and/or print versions of documents and emails and who is responsible for maintaining this resource;</w:t>
      </w:r>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You may agree to allow a small number of minor transgressions occur without penalty as long as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0BEC" w14:textId="77777777" w:rsidR="00F52245" w:rsidRDefault="00F52245">
      <w:r>
        <w:separator/>
      </w:r>
    </w:p>
  </w:endnote>
  <w:endnote w:type="continuationSeparator" w:id="0">
    <w:p w14:paraId="73A80A45" w14:textId="77777777" w:rsidR="00F52245" w:rsidRDefault="00F52245">
      <w:r>
        <w:continuationSeparator/>
      </w:r>
    </w:p>
  </w:endnote>
  <w:endnote w:type="continuationNotice" w:id="1">
    <w:p w14:paraId="3A16288C" w14:textId="77777777" w:rsidR="00F52245" w:rsidRDefault="00F5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A44F" w14:textId="77777777" w:rsidR="00F52245" w:rsidRDefault="00F52245">
      <w:r>
        <w:separator/>
      </w:r>
    </w:p>
  </w:footnote>
  <w:footnote w:type="continuationSeparator" w:id="0">
    <w:p w14:paraId="2A8417F2" w14:textId="77777777" w:rsidR="00F52245" w:rsidRDefault="00F52245">
      <w:r>
        <w:continuationSeparator/>
      </w:r>
    </w:p>
  </w:footnote>
  <w:footnote w:type="continuationNotice" w:id="1">
    <w:p w14:paraId="55CF77FC" w14:textId="77777777" w:rsidR="00F52245" w:rsidRDefault="00F522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41B9"/>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3064"/>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76A20"/>
    <w:rsid w:val="00182D94"/>
    <w:rsid w:val="0018442A"/>
    <w:rsid w:val="00184A6E"/>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5E4"/>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307B"/>
    <w:rsid w:val="003A537B"/>
    <w:rsid w:val="003B36D0"/>
    <w:rsid w:val="003B5A24"/>
    <w:rsid w:val="003C0671"/>
    <w:rsid w:val="003D00D1"/>
    <w:rsid w:val="003D7A0B"/>
    <w:rsid w:val="003F155C"/>
    <w:rsid w:val="003F2723"/>
    <w:rsid w:val="003F4C4D"/>
    <w:rsid w:val="00402067"/>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575F"/>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94612"/>
    <w:rsid w:val="007A0298"/>
    <w:rsid w:val="007A70DF"/>
    <w:rsid w:val="007A7290"/>
    <w:rsid w:val="007B218A"/>
    <w:rsid w:val="007B58BE"/>
    <w:rsid w:val="007B6B00"/>
    <w:rsid w:val="007C569D"/>
    <w:rsid w:val="007C72E8"/>
    <w:rsid w:val="007D63ED"/>
    <w:rsid w:val="007E4ADE"/>
    <w:rsid w:val="007E5E31"/>
    <w:rsid w:val="007F3C05"/>
    <w:rsid w:val="007F606D"/>
    <w:rsid w:val="008107A4"/>
    <w:rsid w:val="008107AE"/>
    <w:rsid w:val="00812198"/>
    <w:rsid w:val="008214EF"/>
    <w:rsid w:val="0082322F"/>
    <w:rsid w:val="0082559A"/>
    <w:rsid w:val="008322B3"/>
    <w:rsid w:val="00837C44"/>
    <w:rsid w:val="00840313"/>
    <w:rsid w:val="00843286"/>
    <w:rsid w:val="00852ABC"/>
    <w:rsid w:val="00856542"/>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1369"/>
    <w:rsid w:val="009A41A9"/>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34265"/>
    <w:rsid w:val="00A4254E"/>
    <w:rsid w:val="00A562EE"/>
    <w:rsid w:val="00A577FA"/>
    <w:rsid w:val="00A64A3E"/>
    <w:rsid w:val="00A6660D"/>
    <w:rsid w:val="00A743A1"/>
    <w:rsid w:val="00A74552"/>
    <w:rsid w:val="00A81BF2"/>
    <w:rsid w:val="00A85C31"/>
    <w:rsid w:val="00A91AF4"/>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28"/>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CF7D66"/>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6B55"/>
    <w:rsid w:val="00DF78B3"/>
    <w:rsid w:val="00E04F55"/>
    <w:rsid w:val="00E06529"/>
    <w:rsid w:val="00E06C35"/>
    <w:rsid w:val="00E07C89"/>
    <w:rsid w:val="00E11077"/>
    <w:rsid w:val="00E122CD"/>
    <w:rsid w:val="00E132A5"/>
    <w:rsid w:val="00E1581F"/>
    <w:rsid w:val="00E42695"/>
    <w:rsid w:val="00E43B83"/>
    <w:rsid w:val="00E50C84"/>
    <w:rsid w:val="00E52EE0"/>
    <w:rsid w:val="00E53C10"/>
    <w:rsid w:val="00E54AD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0B90"/>
    <w:rsid w:val="00F06C10"/>
    <w:rsid w:val="00F07D15"/>
    <w:rsid w:val="00F11AE6"/>
    <w:rsid w:val="00F15507"/>
    <w:rsid w:val="00F15C9A"/>
    <w:rsid w:val="00F172AE"/>
    <w:rsid w:val="00F26994"/>
    <w:rsid w:val="00F30114"/>
    <w:rsid w:val="00F31EEF"/>
    <w:rsid w:val="00F35989"/>
    <w:rsid w:val="00F459E0"/>
    <w:rsid w:val="00F45B4C"/>
    <w:rsid w:val="00F462F7"/>
    <w:rsid w:val="00F51ABC"/>
    <w:rsid w:val="00F52245"/>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uiPriority w:val="59"/>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 w:type="character" w:styleId="Emphasis">
    <w:name w:val="Emphasis"/>
    <w:basedOn w:val="DefaultParagraphFont"/>
    <w:qFormat/>
    <w:rsid w:val="009A1369"/>
    <w:rPr>
      <w:i/>
      <w:iCs/>
    </w:rPr>
  </w:style>
  <w:style w:type="character" w:styleId="Strong">
    <w:name w:val="Strong"/>
    <w:basedOn w:val="DefaultParagraphFont"/>
    <w:qFormat/>
    <w:rsid w:val="009A1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47</TotalTime>
  <Pages>11</Pages>
  <Words>2184</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15501</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34</cp:revision>
  <cp:lastPrinted>2006-02-16T00:42:00Z</cp:lastPrinted>
  <dcterms:created xsi:type="dcterms:W3CDTF">2024-08-01T22:09:00Z</dcterms:created>
  <dcterms:modified xsi:type="dcterms:W3CDTF">2024-09-08T09:44:00Z</dcterms:modified>
</cp:coreProperties>
</file>